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43"/>
        <w:gridCol w:w="1699"/>
        <w:gridCol w:w="659"/>
        <w:gridCol w:w="287"/>
        <w:gridCol w:w="3906"/>
        <w:gridCol w:w="293"/>
        <w:gridCol w:w="587"/>
        <w:gridCol w:w="1156"/>
        <w:gridCol w:w="424"/>
      </w:tblGrid>
      <w:tr>
        <w:trPr>
          <w:trHeight w:val="767" w:hRule="atLeast"/>
        </w:trPr>
        <w:tc>
          <w:tcPr>
            <w:tcW w:w="3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735"/>
            </w:tblGrid>
            <w:tr>
              <w:trPr>
                <w:trHeight w:val="689" w:hRule="atLeast"/>
              </w:trPr>
              <w:tc>
                <w:tcPr>
                  <w:tcW w:w="57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CÔNG HÒA XÃ HỘI CHỦ NGHĨA VIỆT NAM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  <w:u w:val="single"/>
                    </w:rPr>
                    <w:t xml:space="preserve">Độc lập - Tự do - Hạnh phúc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3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3" w:hRule="atLeast"/>
        </w:trPr>
        <w:tc>
          <w:tcPr>
            <w:tcW w:w="3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488"/>
            </w:tblGrid>
            <w:tr>
              <w:trPr>
                <w:trHeight w:val="425" w:hRule="atLeast"/>
              </w:trPr>
              <w:tc>
                <w:tcPr>
                  <w:tcW w:w="44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Trường abcd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9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3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4" w:hRule="atLeast"/>
        </w:trPr>
        <w:tc>
          <w:tcPr>
            <w:tcW w:w="3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488"/>
            </w:tblGrid>
            <w:tr>
              <w:trPr>
                <w:trHeight w:val="425" w:hRule="atLeast"/>
              </w:trPr>
              <w:tc>
                <w:tcPr>
                  <w:tcW w:w="44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Đơn vị abcd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9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87" w:hRule="atLeast"/>
        </w:trPr>
        <w:tc>
          <w:tcPr>
            <w:tcW w:w="3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3" w:hRule="atLeast"/>
        </w:trPr>
        <w:tc>
          <w:tcPr>
            <w:tcW w:w="3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06"/>
            </w:tblGrid>
            <w:tr>
              <w:trPr>
                <w:trHeight w:val="425" w:hRule="atLeast"/>
              </w:trPr>
              <w:tc>
                <w:tcPr>
                  <w:tcW w:w="39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6"/>
                    </w:rPr>
                    <w:t xml:space="preserve">THÔNG TIN CHỨC VỤ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35" w:hRule="atLeast"/>
        </w:trPr>
        <w:tc>
          <w:tcPr>
            <w:tcW w:w="3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64"/>
              <w:gridCol w:w="2864"/>
              <w:gridCol w:w="2864"/>
            </w:tblGrid>
            <w:tr>
              <w:trPr>
                <w:trHeight w:val="282" w:hRule="atLeast"/>
              </w:trPr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Mã chức vụ</w:t>
                  </w:r>
                </w:p>
              </w:tc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Tên chức vụ</w:t>
                  </w:r>
                </w:p>
              </w:tc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HSPC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nv</w:t>
                  </w:r>
                </w:p>
              </w:tc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Nhân viên</w:t>
                  </w:r>
                </w:p>
              </w:tc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pp</w:t>
                  </w:r>
                </w:p>
              </w:tc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Phó phòng, Phó khoa</w:t>
                  </w:r>
                </w:p>
              </w:tc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tbm</w:t>
                  </w:r>
                </w:p>
              </w:tc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Trưởng bộ môn</w:t>
                  </w:r>
                </w:p>
              </w:tc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tp</w:t>
                  </w:r>
                </w:p>
              </w:tc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Trưởng phòng, Trưởng khoa</w:t>
                  </w:r>
                </w:p>
              </w:tc>
              <w:tc>
                <w:tcPr>
                  <w:tcW w:w="28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0.45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49" w:hRule="atLeast"/>
        </w:trPr>
        <w:tc>
          <w:tcPr>
            <w:tcW w:w="3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240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PositionReport</dc:title>
</cp:coreProperties>
</file>